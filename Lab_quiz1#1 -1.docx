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8359" w14:textId="352A8BF4" w:rsidR="00AC07A7" w:rsidRDefault="00AC07A7" w:rsidP="00AC07A7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4735A1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0D2B10B4" wp14:editId="21C59D26">
            <wp:extent cx="552450" cy="55816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6EB7C722" w14:textId="77777777" w:rsidR="00AC07A7" w:rsidRPr="004735A1" w:rsidRDefault="00AC07A7" w:rsidP="00AC07A7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4735A1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127E06EE" w14:textId="77777777" w:rsidR="0039549B" w:rsidRDefault="0039549B" w:rsidP="00563181">
      <w:pPr>
        <w:jc w:val="center"/>
        <w:rPr>
          <w:b/>
          <w:bCs/>
          <w:szCs w:val="28"/>
        </w:rPr>
      </w:pPr>
    </w:p>
    <w:p w14:paraId="07DC8725" w14:textId="77777777" w:rsidR="007509D9" w:rsidRPr="007509D9" w:rsidRDefault="007509D9" w:rsidP="007509D9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7509D9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7509D9">
        <w:rPr>
          <w:b/>
          <w:bCs/>
          <w:szCs w:val="28"/>
        </w:rPr>
        <w:t>CS483L - Artificial Intelligence &amp; Machine Learning Lab</w:t>
      </w:r>
      <w:r w:rsidRPr="007509D9">
        <w:rPr>
          <w:rFonts w:ascii="Verdana" w:eastAsia="Times New Roman" w:hAnsi="Verdana"/>
          <w:color w:val="696969"/>
          <w:sz w:val="20"/>
          <w:szCs w:val="20"/>
          <w:lang w:eastAsia="zh-CN"/>
        </w:rPr>
        <w:t> </w:t>
      </w:r>
    </w:p>
    <w:p w14:paraId="32395023" w14:textId="77777777" w:rsidR="007509D9" w:rsidRPr="00563181" w:rsidRDefault="007509D9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</w:p>
    <w:p w14:paraId="5BC4234F" w14:textId="05E3B66A" w:rsidR="00A14387" w:rsidRDefault="007848E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56476F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Summer Q</w:t>
      </w:r>
      <w:r w:rsidR="00B15B29">
        <w:rPr>
          <w:b/>
          <w:bCs/>
          <w:szCs w:val="28"/>
        </w:rPr>
        <w:t>uiz #1</w:t>
      </w:r>
    </w:p>
    <w:p w14:paraId="0E8B6A50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</w:p>
    <w:p w14:paraId="157A4606" w14:textId="69397166" w:rsidR="007D263A" w:rsidRDefault="00C55F89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 w:rsidR="009720C4">
        <w:rPr>
          <w:rFonts w:eastAsia="TimesNewRomanPS-BoldMT" w:cs="SimSun"/>
          <w:b/>
          <w:bCs/>
          <w:sz w:val="24"/>
          <w:lang w:eastAsia="zh-CN"/>
        </w:rPr>
        <w:t xml:space="preserve"> Mahmud Hamed Omer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  <w:t>Student ID:</w:t>
      </w:r>
      <w:r w:rsidR="009720C4">
        <w:rPr>
          <w:rFonts w:eastAsia="TimesNewRomanPS-BoldMT" w:cs="SimSun"/>
          <w:b/>
          <w:bCs/>
          <w:sz w:val="24"/>
          <w:lang w:eastAsia="zh-CN"/>
        </w:rPr>
        <w:t>19660</w:t>
      </w:r>
    </w:p>
    <w:p w14:paraId="7C68A943" w14:textId="56325730" w:rsidR="00C55F89" w:rsidRDefault="00C55F89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447C359" w14:textId="77777777" w:rsidR="00C55F89" w:rsidRDefault="00C55F89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EDD082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508FA8CC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24B7D04" w14:textId="77777777" w:rsidR="007C4718" w:rsidRPr="007C4718" w:rsidRDefault="007C4718" w:rsidP="007C4718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7C4718">
        <w:rPr>
          <w:rFonts w:eastAsia="TimesNewRomanPS-BoldMT" w:cs="SimSun"/>
          <w:b/>
          <w:bCs/>
          <w:sz w:val="24"/>
          <w:lang w:eastAsia="zh-CN"/>
        </w:rPr>
        <w:t>Put your answer right after each question in the answer sheet</w:t>
      </w:r>
    </w:p>
    <w:p w14:paraId="1507D34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8420A6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8973FE1" w14:textId="279608AF" w:rsidR="0017072F" w:rsidRDefault="00A07D86" w:rsidP="003F6BAC">
      <w:pPr>
        <w:tabs>
          <w:tab w:val="left" w:pos="0"/>
        </w:tabs>
        <w:ind w:left="270" w:hanging="270"/>
        <w:rPr>
          <w:rFonts w:ascii="Cambria Math" w:eastAsia="TimesNewRomanPS-BoldMT" w:hAnsi="Cambria Math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1.</w:t>
      </w:r>
      <w:r w:rsidR="009A5733">
        <w:rPr>
          <w:rFonts w:eastAsia="TimesNewRomanPS-BoldMT" w:cs="SimSun"/>
          <w:bCs/>
          <w:sz w:val="24"/>
          <w:lang w:eastAsia="zh-CN"/>
        </w:rPr>
        <w:t xml:space="preserve"> </w:t>
      </w:r>
      <w:r w:rsidR="00C248EE">
        <w:rPr>
          <w:rFonts w:eastAsia="TimesNewRomanPS-BoldMT" w:cs="SimSun"/>
          <w:bCs/>
          <w:sz w:val="24"/>
          <w:lang w:eastAsia="zh-CN"/>
        </w:rPr>
        <w:t xml:space="preserve">Create a </w:t>
      </w:r>
      <w:proofErr w:type="spellStart"/>
      <w:r w:rsidR="00C248EE">
        <w:rPr>
          <w:rFonts w:eastAsia="TimesNewRomanPS-BoldMT" w:cs="SimSun"/>
          <w:bCs/>
          <w:sz w:val="24"/>
          <w:lang w:eastAsia="zh-CN"/>
        </w:rPr>
        <w:t>dataframe</w:t>
      </w:r>
      <w:proofErr w:type="spellEnd"/>
      <w:r w:rsidR="00C248EE">
        <w:rPr>
          <w:rFonts w:eastAsia="TimesNewRomanPS-BoldMT" w:cs="SimSun"/>
          <w:bCs/>
          <w:sz w:val="24"/>
          <w:lang w:eastAsia="zh-CN"/>
        </w:rPr>
        <w:t xml:space="preserve"> as follows by </w:t>
      </w:r>
      <w:r w:rsidR="003F6BAC">
        <w:rPr>
          <w:rFonts w:eastAsia="TimesNewRomanPS-BoldMT" w:cs="SimSun"/>
          <w:bCs/>
          <w:sz w:val="24"/>
          <w:lang w:eastAsia="zh-CN"/>
        </w:rPr>
        <w:t xml:space="preserve">the variable assignment of dictionary data type first </w:t>
      </w:r>
      <w:r w:rsidR="003500A1">
        <w:rPr>
          <w:rFonts w:eastAsia="TimesNewRomanPS-BoldMT" w:cs="SimSun"/>
          <w:bCs/>
          <w:sz w:val="24"/>
          <w:lang w:eastAsia="zh-CN"/>
        </w:rPr>
        <w:t xml:space="preserve">as follows </w:t>
      </w:r>
      <w:r w:rsidR="003F6BAC">
        <w:rPr>
          <w:rFonts w:eastAsia="TimesNewRomanPS-BoldMT" w:cs="SimSun"/>
          <w:bCs/>
          <w:sz w:val="24"/>
          <w:lang w:eastAsia="zh-CN"/>
        </w:rPr>
        <w:t>and then</w:t>
      </w:r>
      <w:r w:rsidR="009F37AF">
        <w:rPr>
          <w:rFonts w:eastAsia="TimesNewRomanPS-BoldMT" w:cs="SimSun"/>
          <w:bCs/>
          <w:sz w:val="24"/>
          <w:lang w:eastAsia="zh-CN"/>
        </w:rPr>
        <w:t xml:space="preserve"> call the function in Pandas</w:t>
      </w:r>
      <w:r w:rsidR="003F6BAC">
        <w:rPr>
          <w:rFonts w:eastAsia="TimesNewRomanPS-BoldMT" w:cs="SimSun"/>
          <w:bCs/>
          <w:sz w:val="24"/>
          <w:lang w:eastAsia="zh-CN"/>
        </w:rPr>
        <w:t xml:space="preserve">  </w:t>
      </w:r>
      <w:r w:rsidR="00245C0F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6D7A88BB" w14:textId="77777777" w:rsidR="0017072F" w:rsidRDefault="0017072F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tbl>
      <w:tblPr>
        <w:tblStyle w:val="LightShading"/>
        <w:tblW w:w="3675" w:type="dxa"/>
        <w:tblInd w:w="2487" w:type="dxa"/>
        <w:tblLook w:val="04A0" w:firstRow="1" w:lastRow="0" w:firstColumn="1" w:lastColumn="0" w:noHBand="0" w:noVBand="1"/>
      </w:tblPr>
      <w:tblGrid>
        <w:gridCol w:w="891"/>
        <w:gridCol w:w="1479"/>
        <w:gridCol w:w="1305"/>
      </w:tblGrid>
      <w:tr w:rsidR="00D33C84" w:rsidRPr="00D165B2" w14:paraId="67FDBFD3" w14:textId="77777777" w:rsidTr="00D3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hideMark/>
          </w:tcPr>
          <w:p w14:paraId="10DC60A7" w14:textId="77777777" w:rsidR="00D33C84" w:rsidRPr="00D165B2" w:rsidRDefault="00D33C84" w:rsidP="007A7BC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479" w:type="dxa"/>
            <w:noWrap/>
            <w:hideMark/>
          </w:tcPr>
          <w:p w14:paraId="71749DBD" w14:textId="77777777" w:rsidR="00D33C84" w:rsidRPr="00D165B2" w:rsidRDefault="00D33C84" w:rsidP="007A7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1305" w:type="dxa"/>
            <w:noWrap/>
            <w:hideMark/>
          </w:tcPr>
          <w:p w14:paraId="21D448E8" w14:textId="77777777" w:rsidR="00D33C84" w:rsidRPr="00D165B2" w:rsidRDefault="00D33C84" w:rsidP="007A7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GPA</w:t>
            </w:r>
          </w:p>
        </w:tc>
      </w:tr>
      <w:tr w:rsidR="00D33C84" w:rsidRPr="00D165B2" w14:paraId="2FD2DC03" w14:textId="77777777" w:rsidTr="00D3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0CB4EFCD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12345</w:t>
            </w:r>
          </w:p>
        </w:tc>
        <w:tc>
          <w:tcPr>
            <w:tcW w:w="1479" w:type="dxa"/>
            <w:noWrap/>
          </w:tcPr>
          <w:p w14:paraId="14603F67" w14:textId="77777777" w:rsidR="00D33C84" w:rsidRPr="00D165B2" w:rsidRDefault="00D33C84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John</w:t>
            </w:r>
          </w:p>
        </w:tc>
        <w:tc>
          <w:tcPr>
            <w:tcW w:w="1305" w:type="dxa"/>
            <w:noWrap/>
          </w:tcPr>
          <w:p w14:paraId="4B6D012C" w14:textId="77777777" w:rsidR="00D33C84" w:rsidRPr="00D165B2" w:rsidRDefault="00D33C84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3.5</w:t>
            </w:r>
          </w:p>
        </w:tc>
      </w:tr>
      <w:tr w:rsidR="00D33C84" w:rsidRPr="00D165B2" w14:paraId="171A1EE8" w14:textId="77777777" w:rsidTr="00D33C84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474F2F90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12346</w:t>
            </w:r>
          </w:p>
        </w:tc>
        <w:tc>
          <w:tcPr>
            <w:tcW w:w="1479" w:type="dxa"/>
            <w:noWrap/>
          </w:tcPr>
          <w:p w14:paraId="43E0844C" w14:textId="77777777" w:rsidR="00D33C84" w:rsidRPr="00D165B2" w:rsidRDefault="00D33C84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Mike</w:t>
            </w:r>
          </w:p>
        </w:tc>
        <w:tc>
          <w:tcPr>
            <w:tcW w:w="1305" w:type="dxa"/>
            <w:noWrap/>
          </w:tcPr>
          <w:p w14:paraId="17404169" w14:textId="77777777" w:rsidR="00D33C84" w:rsidRPr="00D165B2" w:rsidRDefault="00D33C84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3.45</w:t>
            </w:r>
          </w:p>
        </w:tc>
      </w:tr>
      <w:tr w:rsidR="00D33C84" w:rsidRPr="00D165B2" w14:paraId="1459DB8B" w14:textId="77777777" w:rsidTr="00D3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602061E0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12347</w:t>
            </w:r>
          </w:p>
        </w:tc>
        <w:tc>
          <w:tcPr>
            <w:tcW w:w="1479" w:type="dxa"/>
            <w:noWrap/>
          </w:tcPr>
          <w:p w14:paraId="5557C609" w14:textId="77777777" w:rsidR="00D33C84" w:rsidRPr="00D165B2" w:rsidRDefault="00D33C84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Jim</w:t>
            </w:r>
          </w:p>
        </w:tc>
        <w:tc>
          <w:tcPr>
            <w:tcW w:w="1305" w:type="dxa"/>
            <w:noWrap/>
          </w:tcPr>
          <w:p w14:paraId="2355242F" w14:textId="77777777" w:rsidR="00D33C84" w:rsidRPr="00D165B2" w:rsidRDefault="00D33C84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2.95</w:t>
            </w:r>
          </w:p>
        </w:tc>
      </w:tr>
      <w:tr w:rsidR="00D33C84" w:rsidRPr="00D165B2" w14:paraId="4CE4E317" w14:textId="77777777" w:rsidTr="00D33C8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56482D60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12348</w:t>
            </w:r>
          </w:p>
        </w:tc>
        <w:tc>
          <w:tcPr>
            <w:tcW w:w="1479" w:type="dxa"/>
            <w:noWrap/>
          </w:tcPr>
          <w:p w14:paraId="2A019976" w14:textId="77777777" w:rsidR="00D33C84" w:rsidRPr="00D165B2" w:rsidRDefault="00D33C84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Peter</w:t>
            </w:r>
          </w:p>
        </w:tc>
        <w:tc>
          <w:tcPr>
            <w:tcW w:w="1305" w:type="dxa"/>
            <w:noWrap/>
          </w:tcPr>
          <w:p w14:paraId="1A6918B0" w14:textId="77777777" w:rsidR="00D33C84" w:rsidRPr="00D165B2" w:rsidRDefault="00D33C84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3.12</w:t>
            </w:r>
          </w:p>
        </w:tc>
      </w:tr>
      <w:tr w:rsidR="00D33C84" w:rsidRPr="00D165B2" w14:paraId="35BFDED7" w14:textId="77777777" w:rsidTr="00D3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03E8CA51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12349</w:t>
            </w:r>
          </w:p>
        </w:tc>
        <w:tc>
          <w:tcPr>
            <w:tcW w:w="1479" w:type="dxa"/>
            <w:noWrap/>
          </w:tcPr>
          <w:p w14:paraId="14A63A8E" w14:textId="77777777" w:rsidR="00D33C84" w:rsidRPr="00D165B2" w:rsidRDefault="0055412B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Jack</w:t>
            </w:r>
          </w:p>
        </w:tc>
        <w:tc>
          <w:tcPr>
            <w:tcW w:w="1305" w:type="dxa"/>
            <w:noWrap/>
          </w:tcPr>
          <w:p w14:paraId="482104BF" w14:textId="77777777" w:rsidR="00D33C84" w:rsidRPr="00D165B2" w:rsidRDefault="0055412B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2.65</w:t>
            </w:r>
          </w:p>
        </w:tc>
      </w:tr>
      <w:tr w:rsidR="00D33C84" w:rsidRPr="00D165B2" w14:paraId="7615CA33" w14:textId="77777777" w:rsidTr="00D33C84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1CD4B493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12350</w:t>
            </w:r>
          </w:p>
        </w:tc>
        <w:tc>
          <w:tcPr>
            <w:tcW w:w="1479" w:type="dxa"/>
            <w:noWrap/>
          </w:tcPr>
          <w:p w14:paraId="27203668" w14:textId="77777777" w:rsidR="00D33C84" w:rsidRPr="00D165B2" w:rsidRDefault="00B019D2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Andrew</w:t>
            </w:r>
          </w:p>
        </w:tc>
        <w:tc>
          <w:tcPr>
            <w:tcW w:w="1305" w:type="dxa"/>
            <w:noWrap/>
          </w:tcPr>
          <w:p w14:paraId="19D406CE" w14:textId="77777777" w:rsidR="00D33C84" w:rsidRPr="00D165B2" w:rsidRDefault="00B019D2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3.01</w:t>
            </w:r>
          </w:p>
        </w:tc>
      </w:tr>
      <w:tr w:rsidR="00D33C84" w:rsidRPr="00D165B2" w14:paraId="41F26080" w14:textId="77777777" w:rsidTr="00D3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3CFAFDAA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12351</w:t>
            </w:r>
          </w:p>
        </w:tc>
        <w:tc>
          <w:tcPr>
            <w:tcW w:w="1479" w:type="dxa"/>
            <w:noWrap/>
          </w:tcPr>
          <w:p w14:paraId="03E23568" w14:textId="77777777" w:rsidR="00D33C84" w:rsidRPr="00D165B2" w:rsidRDefault="006C1470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Adam</w:t>
            </w:r>
          </w:p>
        </w:tc>
        <w:tc>
          <w:tcPr>
            <w:tcW w:w="1305" w:type="dxa"/>
            <w:noWrap/>
          </w:tcPr>
          <w:p w14:paraId="182797AC" w14:textId="77777777" w:rsidR="00D33C84" w:rsidRPr="00D165B2" w:rsidRDefault="006C1470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3.70</w:t>
            </w:r>
          </w:p>
        </w:tc>
      </w:tr>
      <w:tr w:rsidR="00D33C84" w:rsidRPr="00D165B2" w14:paraId="1DDC345D" w14:textId="77777777" w:rsidTr="00D33C84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0A6CDF20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12352</w:t>
            </w:r>
          </w:p>
        </w:tc>
        <w:tc>
          <w:tcPr>
            <w:tcW w:w="1479" w:type="dxa"/>
            <w:noWrap/>
          </w:tcPr>
          <w:p w14:paraId="0DB89330" w14:textId="77777777" w:rsidR="00D33C84" w:rsidRPr="00D165B2" w:rsidRDefault="0011499C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Jeff</w:t>
            </w:r>
          </w:p>
        </w:tc>
        <w:tc>
          <w:tcPr>
            <w:tcW w:w="1305" w:type="dxa"/>
            <w:noWrap/>
          </w:tcPr>
          <w:p w14:paraId="7CF353A1" w14:textId="77777777" w:rsidR="00D33C84" w:rsidRPr="00D165B2" w:rsidRDefault="0011499C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2.89</w:t>
            </w:r>
          </w:p>
        </w:tc>
      </w:tr>
      <w:tr w:rsidR="00D33C84" w:rsidRPr="00D165B2" w14:paraId="5DD65034" w14:textId="77777777" w:rsidTr="00D3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23D1846A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12353</w:t>
            </w:r>
          </w:p>
        </w:tc>
        <w:tc>
          <w:tcPr>
            <w:tcW w:w="1479" w:type="dxa"/>
            <w:noWrap/>
          </w:tcPr>
          <w:p w14:paraId="37D1ABED" w14:textId="77777777" w:rsidR="00D33C84" w:rsidRPr="00D165B2" w:rsidRDefault="007C6497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David</w:t>
            </w:r>
          </w:p>
        </w:tc>
        <w:tc>
          <w:tcPr>
            <w:tcW w:w="1305" w:type="dxa"/>
            <w:noWrap/>
          </w:tcPr>
          <w:p w14:paraId="01BD7FA3" w14:textId="77777777" w:rsidR="00D33C84" w:rsidRPr="00D165B2" w:rsidRDefault="007C6497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3.34</w:t>
            </w:r>
          </w:p>
        </w:tc>
      </w:tr>
      <w:tr w:rsidR="00D33C84" w:rsidRPr="00D165B2" w14:paraId="697B5B42" w14:textId="77777777" w:rsidTr="00D33C8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01CFB962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12354</w:t>
            </w:r>
          </w:p>
        </w:tc>
        <w:tc>
          <w:tcPr>
            <w:tcW w:w="1479" w:type="dxa"/>
            <w:noWrap/>
          </w:tcPr>
          <w:p w14:paraId="19078A98" w14:textId="77777777" w:rsidR="00D33C84" w:rsidRPr="00D165B2" w:rsidRDefault="00747FC5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Kevin</w:t>
            </w:r>
          </w:p>
        </w:tc>
        <w:tc>
          <w:tcPr>
            <w:tcW w:w="1305" w:type="dxa"/>
            <w:noWrap/>
          </w:tcPr>
          <w:p w14:paraId="515CA038" w14:textId="77777777" w:rsidR="00D33C84" w:rsidRPr="00D165B2" w:rsidRDefault="00B7157B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3.82</w:t>
            </w:r>
          </w:p>
        </w:tc>
      </w:tr>
    </w:tbl>
    <w:p w14:paraId="3C68E7CA" w14:textId="6C57AD4E" w:rsidR="00811866" w:rsidRDefault="00443B85" w:rsidP="00851731">
      <w:pPr>
        <w:tabs>
          <w:tab w:val="left" w:pos="360"/>
        </w:tabs>
        <w:ind w:left="270" w:hanging="270"/>
        <w:rPr>
          <w:rFonts w:eastAsia="TimesNewRomanPS-BoldMT" w:cs="SimSun"/>
          <w:b/>
          <w:color w:val="FF0000"/>
          <w:sz w:val="24"/>
          <w:u w:val="single"/>
          <w:lang w:eastAsia="zh-CN"/>
        </w:rPr>
      </w:pPr>
      <w:r w:rsidRPr="00443B85">
        <w:rPr>
          <w:rFonts w:eastAsia="TimesNewRomanPS-BoldMT" w:cs="SimSun"/>
          <w:b/>
          <w:color w:val="FF0000"/>
          <w:sz w:val="24"/>
          <w:u w:val="single"/>
          <w:lang w:eastAsia="zh-CN"/>
        </w:rPr>
        <w:t>Ans</w:t>
      </w:r>
      <w:r>
        <w:rPr>
          <w:rFonts w:eastAsia="TimesNewRomanPS-BoldMT" w:cs="SimSun"/>
          <w:b/>
          <w:color w:val="FF0000"/>
          <w:sz w:val="24"/>
          <w:u w:val="single"/>
          <w:lang w:eastAsia="zh-CN"/>
        </w:rPr>
        <w:t>:</w:t>
      </w:r>
    </w:p>
    <w:p w14:paraId="7AA07754" w14:textId="5F2F2F04" w:rsidR="00443B85" w:rsidRDefault="00443B85" w:rsidP="00851731">
      <w:pPr>
        <w:tabs>
          <w:tab w:val="left" w:pos="360"/>
        </w:tabs>
        <w:ind w:left="270" w:hanging="270"/>
        <w:rPr>
          <w:rFonts w:eastAsia="TimesNewRomanPS-BoldMT" w:cs="SimSun"/>
          <w:b/>
          <w:color w:val="FF0000"/>
          <w:sz w:val="24"/>
          <w:u w:val="single"/>
          <w:lang w:eastAsia="zh-CN"/>
        </w:rPr>
      </w:pPr>
    </w:p>
    <w:p w14:paraId="302B9880" w14:textId="252CE0F3" w:rsidR="00443B85" w:rsidRDefault="00443B85" w:rsidP="00851731">
      <w:pPr>
        <w:tabs>
          <w:tab w:val="left" w:pos="360"/>
        </w:tabs>
        <w:ind w:left="270" w:hanging="270"/>
        <w:rPr>
          <w:rFonts w:eastAsia="TimesNewRomanPS-BoldMT" w:cs="SimSun"/>
          <w:b/>
          <w:sz w:val="24"/>
          <w:u w:val="single"/>
          <w:lang w:eastAsia="zh-CN"/>
        </w:rPr>
      </w:pPr>
      <w:r w:rsidRPr="00443B85">
        <w:rPr>
          <w:rFonts w:eastAsia="TimesNewRomanPS-BoldMT" w:cs="SimSun"/>
          <w:b/>
          <w:sz w:val="24"/>
          <w:u w:val="single"/>
          <w:lang w:eastAsia="zh-CN"/>
        </w:rPr>
        <w:t>Code</w:t>
      </w:r>
      <w:r>
        <w:rPr>
          <w:rFonts w:eastAsia="TimesNewRomanPS-BoldMT" w:cs="SimSun"/>
          <w:b/>
          <w:sz w:val="24"/>
          <w:u w:val="single"/>
          <w:lang w:eastAsia="zh-CN"/>
        </w:rPr>
        <w:t>:</w:t>
      </w:r>
    </w:p>
    <w:p w14:paraId="45BE809A" w14:textId="77777777" w:rsidR="00443B85" w:rsidRPr="00443B85" w:rsidRDefault="00443B85" w:rsidP="00851731">
      <w:pPr>
        <w:tabs>
          <w:tab w:val="left" w:pos="360"/>
        </w:tabs>
        <w:ind w:left="270" w:hanging="270"/>
        <w:rPr>
          <w:rFonts w:eastAsia="TimesNewRomanPS-BoldMT" w:cs="SimSun"/>
          <w:b/>
          <w:sz w:val="24"/>
          <w:u w:val="single"/>
          <w:lang w:eastAsia="zh-CN"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856"/>
      </w:tblGrid>
      <w:tr w:rsidR="00443B85" w14:paraId="066015F4" w14:textId="77777777" w:rsidTr="00443B85">
        <w:tc>
          <w:tcPr>
            <w:tcW w:w="8856" w:type="dxa"/>
          </w:tcPr>
          <w:p w14:paraId="6DD19336" w14:textId="385861DF" w:rsidR="00443B85" w:rsidRPr="00443B85" w:rsidRDefault="00443B85" w:rsidP="00443B8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3B8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443B8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</w:t>
            </w:r>
          </w:p>
          <w:p w14:paraId="1C0975E8" w14:textId="77777777" w:rsidR="00443B85" w:rsidRPr="00443B85" w:rsidRDefault="00443B85" w:rsidP="00443B8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3B8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443B8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dictionary</w:t>
            </w:r>
            <w:proofErr w:type="gramEnd"/>
            <w:r w:rsidRPr="00443B8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 type</w:t>
            </w:r>
          </w:p>
          <w:p w14:paraId="31FCFF5A" w14:textId="77777777" w:rsidR="00443B85" w:rsidRPr="00443B85" w:rsidRDefault="00443B85" w:rsidP="00443B8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student_info</w:t>
            </w:r>
            <w:proofErr w:type="spellEnd"/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{</w:t>
            </w:r>
          </w:p>
          <w:p w14:paraId="51DCF0C4" w14:textId="77777777" w:rsidR="00443B85" w:rsidRPr="00443B85" w:rsidRDefault="00443B85" w:rsidP="00443B8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443B8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"ID"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[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12345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12346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12347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12348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12349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12350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12351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12352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12353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12354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240D7D93" w14:textId="77777777" w:rsidR="00443B85" w:rsidRPr="00443B85" w:rsidRDefault="00443B85" w:rsidP="00443B8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443B8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"Name"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[</w:t>
            </w:r>
            <w:r w:rsidRPr="00443B8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"John"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"Mike"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"Jim"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"Peter"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"Jack"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"Andrew"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"Adam"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"Jeff"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"David"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"Kevin"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3497393C" w14:textId="77777777" w:rsidR="00443B85" w:rsidRPr="00443B85" w:rsidRDefault="00443B85" w:rsidP="00443B8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443B8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"GPA"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[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3.5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3.45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2.95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3.12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2.65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3.01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3.70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2.89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3.34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43B8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3.82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]}</w:t>
            </w:r>
          </w:p>
          <w:p w14:paraId="287B7B8E" w14:textId="77777777" w:rsidR="00443B85" w:rsidRPr="00443B85" w:rsidRDefault="00443B85" w:rsidP="00443B8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43FB860" w14:textId="77777777" w:rsidR="00443B85" w:rsidRPr="00443B85" w:rsidRDefault="00443B85" w:rsidP="00443B8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3B8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proofErr w:type="gramStart"/>
            <w:r w:rsidRPr="00443B8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dataframe</w:t>
            </w:r>
            <w:proofErr w:type="spellEnd"/>
            <w:proofErr w:type="gramEnd"/>
            <w:r w:rsidRPr="00443B8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from </w:t>
            </w:r>
            <w:proofErr w:type="spellStart"/>
            <w:r w:rsidRPr="00443B8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dict</w:t>
            </w:r>
            <w:proofErr w:type="spellEnd"/>
            <w:r w:rsidRPr="00443B85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using the function from pd</w:t>
            </w:r>
          </w:p>
          <w:p w14:paraId="3B9100C9" w14:textId="77777777" w:rsidR="00443B85" w:rsidRPr="00443B85" w:rsidRDefault="00443B85" w:rsidP="00443B8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pd.DataFrame.from</w:t>
            </w:r>
            <w:proofErr w:type="gramEnd"/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_dict</w:t>
            </w:r>
            <w:proofErr w:type="spellEnd"/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student_info</w:t>
            </w:r>
            <w:proofErr w:type="spellEnd"/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4D7E48E" w14:textId="77777777" w:rsidR="00443B85" w:rsidRPr="00443B85" w:rsidRDefault="00443B85" w:rsidP="00443B8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43B8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43B8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360DF38" w14:textId="77777777" w:rsidR="00443B85" w:rsidRDefault="00443B85" w:rsidP="00851731">
            <w:pPr>
              <w:tabs>
                <w:tab w:val="left" w:pos="360"/>
              </w:tabs>
              <w:rPr>
                <w:rFonts w:eastAsia="TimesNewRomanPS-BoldMT" w:cs="SimSun"/>
                <w:b/>
                <w:color w:val="FF0000"/>
                <w:sz w:val="24"/>
                <w:u w:val="single"/>
                <w:lang w:eastAsia="zh-CN"/>
              </w:rPr>
            </w:pPr>
          </w:p>
        </w:tc>
      </w:tr>
    </w:tbl>
    <w:p w14:paraId="3F614564" w14:textId="183ADB25" w:rsidR="00443B85" w:rsidRDefault="00443B85" w:rsidP="00443B85">
      <w:pPr>
        <w:tabs>
          <w:tab w:val="left" w:pos="360"/>
        </w:tabs>
        <w:ind w:left="270" w:hanging="270"/>
        <w:rPr>
          <w:rFonts w:eastAsia="TimesNewRomanPS-BoldMT" w:cs="SimSun"/>
          <w:b/>
          <w:sz w:val="24"/>
          <w:u w:val="single"/>
          <w:lang w:eastAsia="zh-CN"/>
        </w:rPr>
      </w:pPr>
      <w:r>
        <w:rPr>
          <w:rFonts w:eastAsia="TimesNewRomanPS-BoldMT" w:cs="SimSun"/>
          <w:b/>
          <w:sz w:val="24"/>
          <w:u w:val="single"/>
          <w:lang w:eastAsia="zh-CN"/>
        </w:rPr>
        <w:lastRenderedPageBreak/>
        <w:t>Result:</w:t>
      </w:r>
    </w:p>
    <w:p w14:paraId="11AFDDCE" w14:textId="77777777" w:rsidR="00443B85" w:rsidRPr="00443B85" w:rsidRDefault="00443B85" w:rsidP="00443B85">
      <w:pPr>
        <w:tabs>
          <w:tab w:val="left" w:pos="360"/>
        </w:tabs>
        <w:ind w:left="270" w:hanging="270"/>
        <w:rPr>
          <w:rFonts w:eastAsia="TimesNewRomanPS-BoldMT" w:cs="SimSun"/>
          <w:b/>
          <w:sz w:val="24"/>
          <w:u w:val="single"/>
          <w:lang w:eastAsia="zh-CN"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856"/>
      </w:tblGrid>
      <w:tr w:rsidR="00443B85" w14:paraId="39F24D50" w14:textId="77777777" w:rsidTr="00EB486B">
        <w:tc>
          <w:tcPr>
            <w:tcW w:w="9126" w:type="dxa"/>
          </w:tcPr>
          <w:p w14:paraId="2352C8E9" w14:textId="6705ACD4" w:rsidR="00443B85" w:rsidRDefault="00443B85" w:rsidP="00443B85">
            <w:pPr>
              <w:shd w:val="clear" w:color="auto" w:fill="FFFFFE"/>
              <w:spacing w:line="285" w:lineRule="atLeast"/>
              <w:rPr>
                <w:rFonts w:eastAsia="TimesNewRomanPS-BoldMT" w:cs="SimSun"/>
                <w:b/>
                <w:color w:val="FF0000"/>
                <w:sz w:val="24"/>
                <w:u w:val="single"/>
                <w:lang w:eastAsia="zh-CN"/>
              </w:rPr>
            </w:pPr>
            <w:r w:rsidRPr="00443B85">
              <w:rPr>
                <w:rFonts w:eastAsia="TimesNewRomanPS-BoldMT" w:cs="SimSun"/>
                <w:b/>
                <w:color w:val="FF0000"/>
                <w:sz w:val="24"/>
                <w:u w:val="single"/>
                <w:lang w:eastAsia="zh-CN"/>
              </w:rPr>
              <w:drawing>
                <wp:inline distT="0" distB="0" distL="0" distR="0" wp14:anchorId="5FC43561" wp14:editId="0540A774">
                  <wp:extent cx="1981372" cy="175275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0A6B0" w14:textId="77777777" w:rsidR="00443B85" w:rsidRPr="00443B85" w:rsidRDefault="00443B85" w:rsidP="0074080E">
      <w:pPr>
        <w:tabs>
          <w:tab w:val="left" w:pos="360"/>
        </w:tabs>
        <w:rPr>
          <w:rFonts w:eastAsia="TimesNewRomanPS-BoldMT" w:cs="SimSun"/>
          <w:b/>
          <w:color w:val="FF0000"/>
          <w:sz w:val="24"/>
          <w:u w:val="single"/>
          <w:lang w:eastAsia="zh-CN"/>
        </w:rPr>
      </w:pPr>
    </w:p>
    <w:p w14:paraId="6004C1A8" w14:textId="3ECBEE47" w:rsidR="00443B85" w:rsidRDefault="00956FD3" w:rsidP="00115EA8">
      <w:pPr>
        <w:tabs>
          <w:tab w:val="left" w:pos="0"/>
        </w:tabs>
        <w:rPr>
          <w:rFonts w:eastAsia="TimesNewRomanPS-BoldMT" w:cs="SimSun"/>
          <w:b/>
          <w:i/>
          <w:i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2</w:t>
      </w:r>
      <w:r w:rsidR="00115EA8">
        <w:rPr>
          <w:rFonts w:eastAsia="TimesNewRomanPS-BoldMT" w:cs="SimSun"/>
          <w:bCs/>
          <w:sz w:val="24"/>
          <w:lang w:eastAsia="zh-CN"/>
        </w:rPr>
        <w:t xml:space="preserve">. </w:t>
      </w:r>
      <w:r w:rsidR="00C51DBA">
        <w:rPr>
          <w:rFonts w:eastAsia="TimesNewRomanPS-BoldMT" w:cs="SimSun"/>
          <w:bCs/>
          <w:sz w:val="24"/>
          <w:lang w:eastAsia="zh-CN"/>
        </w:rPr>
        <w:t xml:space="preserve">Based on above </w:t>
      </w:r>
      <w:proofErr w:type="spellStart"/>
      <w:r w:rsidR="00C51DBA">
        <w:rPr>
          <w:rFonts w:eastAsia="TimesNewRomanPS-BoldMT" w:cs="SimSun"/>
          <w:bCs/>
          <w:sz w:val="24"/>
          <w:lang w:eastAsia="zh-CN"/>
        </w:rPr>
        <w:t>dataframe</w:t>
      </w:r>
      <w:proofErr w:type="spellEnd"/>
      <w:r w:rsidR="00C51DBA">
        <w:rPr>
          <w:rFonts w:eastAsia="TimesNewRomanPS-BoldMT" w:cs="SimSun"/>
          <w:bCs/>
          <w:sz w:val="24"/>
          <w:lang w:eastAsia="zh-CN"/>
        </w:rPr>
        <w:t xml:space="preserve">, change record index to </w:t>
      </w:r>
      <w:r w:rsidR="00301A2B" w:rsidRPr="006F7590">
        <w:rPr>
          <w:rFonts w:eastAsia="TimesNewRomanPS-BoldMT" w:cs="SimSun"/>
          <w:b/>
          <w:i/>
          <w:iCs/>
          <w:sz w:val="24"/>
          <w:lang w:eastAsia="zh-CN"/>
        </w:rPr>
        <w:t>Name</w:t>
      </w:r>
    </w:p>
    <w:p w14:paraId="3080F92E" w14:textId="5EE415F4" w:rsidR="0074080E" w:rsidRDefault="0074080E" w:rsidP="00115EA8">
      <w:pPr>
        <w:tabs>
          <w:tab w:val="left" w:pos="0"/>
        </w:tabs>
        <w:rPr>
          <w:rFonts w:eastAsia="TimesNewRomanPS-BoldMT" w:cs="SimSun"/>
          <w:b/>
          <w:i/>
          <w:iCs/>
          <w:sz w:val="24"/>
          <w:lang w:eastAsia="zh-CN"/>
        </w:rPr>
      </w:pPr>
    </w:p>
    <w:p w14:paraId="6F2B0CFA" w14:textId="7694E7E7" w:rsidR="0074080E" w:rsidRDefault="0074080E" w:rsidP="0074080E">
      <w:pPr>
        <w:tabs>
          <w:tab w:val="left" w:pos="360"/>
        </w:tabs>
        <w:ind w:left="270" w:hanging="270"/>
        <w:rPr>
          <w:rFonts w:eastAsia="TimesNewRomanPS-BoldMT" w:cs="SimSun"/>
          <w:b/>
          <w:sz w:val="24"/>
          <w:u w:val="single"/>
          <w:lang w:eastAsia="zh-CN"/>
        </w:rPr>
      </w:pPr>
      <w:r>
        <w:rPr>
          <w:rFonts w:eastAsia="TimesNewRomanPS-BoldMT" w:cs="SimSun"/>
          <w:b/>
          <w:sz w:val="24"/>
          <w:u w:val="single"/>
          <w:lang w:eastAsia="zh-CN"/>
        </w:rPr>
        <w:t>Code</w:t>
      </w:r>
      <w:r>
        <w:rPr>
          <w:rFonts w:eastAsia="TimesNewRomanPS-BoldMT" w:cs="SimSun"/>
          <w:b/>
          <w:sz w:val="24"/>
          <w:u w:val="single"/>
          <w:lang w:eastAsia="zh-CN"/>
        </w:rPr>
        <w:t>:</w:t>
      </w:r>
    </w:p>
    <w:p w14:paraId="4A14D26D" w14:textId="77777777" w:rsidR="0074080E" w:rsidRPr="0074080E" w:rsidRDefault="0074080E" w:rsidP="0074080E">
      <w:pPr>
        <w:tabs>
          <w:tab w:val="left" w:pos="360"/>
        </w:tabs>
        <w:ind w:left="270" w:hanging="270"/>
        <w:rPr>
          <w:rFonts w:eastAsia="TimesNewRomanPS-BoldMT" w:cs="SimSun"/>
          <w:b/>
          <w:sz w:val="24"/>
          <w:u w:val="single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6"/>
      </w:tblGrid>
      <w:tr w:rsidR="0074080E" w14:paraId="152F4F1C" w14:textId="77777777" w:rsidTr="0074080E">
        <w:tc>
          <w:tcPr>
            <w:tcW w:w="9126" w:type="dxa"/>
          </w:tcPr>
          <w:p w14:paraId="24CD4A39" w14:textId="33553CD2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080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74080E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</w:t>
            </w:r>
          </w:p>
          <w:p w14:paraId="72A52D38" w14:textId="77777777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080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74080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dictionary</w:t>
            </w:r>
            <w:proofErr w:type="gramEnd"/>
            <w:r w:rsidRPr="0074080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 type</w:t>
            </w:r>
          </w:p>
          <w:p w14:paraId="45C4A63E" w14:textId="77777777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student_info</w:t>
            </w:r>
            <w:proofErr w:type="spellEnd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{</w:t>
            </w:r>
          </w:p>
          <w:p w14:paraId="242A7DC1" w14:textId="77777777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"ID"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[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12345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12346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12347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12348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12349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12350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12351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12352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12353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12354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0D2717CE" w14:textId="77777777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"Name"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[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"John"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"Mike"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"Jim"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"Peter"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"Jack"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"Andrew"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"Adam"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"Jeff"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"David"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"Kevin"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2FC8E047" w14:textId="77777777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"GPA"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[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3.5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3.45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2.95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3.12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2.65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3.01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3.70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2.89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3.34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408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3.82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]}</w:t>
            </w:r>
          </w:p>
          <w:p w14:paraId="4850BE3D" w14:textId="77777777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C9EF7B6" w14:textId="77777777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080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proofErr w:type="gramStart"/>
            <w:r w:rsidRPr="0074080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dataframe</w:t>
            </w:r>
            <w:proofErr w:type="spellEnd"/>
            <w:proofErr w:type="gramEnd"/>
            <w:r w:rsidRPr="0074080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from </w:t>
            </w:r>
            <w:proofErr w:type="spellStart"/>
            <w:r w:rsidRPr="0074080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dict</w:t>
            </w:r>
            <w:proofErr w:type="spellEnd"/>
            <w:r w:rsidRPr="0074080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using the function from pd</w:t>
            </w:r>
          </w:p>
          <w:p w14:paraId="5991DAE1" w14:textId="77777777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pd.DataFrame.from</w:t>
            </w:r>
            <w:proofErr w:type="gramEnd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_dict</w:t>
            </w:r>
            <w:proofErr w:type="spellEnd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student_info</w:t>
            </w:r>
            <w:proofErr w:type="spellEnd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B86DACE" w14:textId="77777777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080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F84EE5A" w14:textId="77777777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9B89A2E" w14:textId="77777777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080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74080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setting</w:t>
            </w:r>
            <w:proofErr w:type="gramEnd"/>
            <w:r w:rsidRPr="0074080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index to "Name"</w:t>
            </w:r>
          </w:p>
          <w:p w14:paraId="39FFCC59" w14:textId="77777777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df.set_index</w:t>
            </w:r>
            <w:proofErr w:type="spellEnd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"Name"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54F5311" w14:textId="77777777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4080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4080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"\n After setting index to Name \n"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36718CD" w14:textId="16F4A4B0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080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408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</w:tc>
      </w:tr>
    </w:tbl>
    <w:p w14:paraId="4D602A86" w14:textId="499179AF" w:rsidR="0074080E" w:rsidRDefault="0074080E" w:rsidP="00115EA8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5A6F22C3" w14:textId="77777777" w:rsidR="0074080E" w:rsidRDefault="0074080E" w:rsidP="0074080E">
      <w:pPr>
        <w:tabs>
          <w:tab w:val="left" w:pos="360"/>
        </w:tabs>
        <w:ind w:left="270" w:hanging="270"/>
        <w:rPr>
          <w:rFonts w:eastAsia="TimesNewRomanPS-BoldMT" w:cs="SimSun"/>
          <w:b/>
          <w:sz w:val="24"/>
          <w:u w:val="single"/>
          <w:lang w:eastAsia="zh-CN"/>
        </w:rPr>
      </w:pPr>
      <w:r>
        <w:rPr>
          <w:rFonts w:eastAsia="TimesNewRomanPS-BoldMT" w:cs="SimSun"/>
          <w:b/>
          <w:sz w:val="24"/>
          <w:u w:val="single"/>
          <w:lang w:eastAsia="zh-CN"/>
        </w:rPr>
        <w:t>Result:</w:t>
      </w:r>
    </w:p>
    <w:p w14:paraId="6CF616A6" w14:textId="74956B7A" w:rsidR="0074080E" w:rsidRDefault="0074080E" w:rsidP="00115EA8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6"/>
      </w:tblGrid>
      <w:tr w:rsidR="0074080E" w14:paraId="445C5927" w14:textId="77777777" w:rsidTr="0074080E">
        <w:tc>
          <w:tcPr>
            <w:tcW w:w="9126" w:type="dxa"/>
          </w:tcPr>
          <w:p w14:paraId="0EC20592" w14:textId="3768FF49" w:rsidR="0074080E" w:rsidRDefault="0074080E" w:rsidP="00115EA8">
            <w:pPr>
              <w:tabs>
                <w:tab w:val="left" w:pos="0"/>
              </w:tabs>
              <w:rPr>
                <w:rFonts w:eastAsia="TimesNewRomanPS-BoldMT" w:cs="SimSun"/>
                <w:bCs/>
                <w:sz w:val="24"/>
                <w:lang w:eastAsia="zh-CN"/>
              </w:rPr>
            </w:pPr>
            <w:r w:rsidRPr="0074080E">
              <w:rPr>
                <w:rFonts w:eastAsia="TimesNewRomanPS-BoldMT" w:cs="SimSun"/>
                <w:bCs/>
                <w:sz w:val="24"/>
                <w:lang w:eastAsia="zh-CN"/>
              </w:rPr>
              <w:drawing>
                <wp:inline distT="0" distB="0" distL="0" distR="0" wp14:anchorId="5216760D" wp14:editId="5C6CC1D9">
                  <wp:extent cx="2841625" cy="19964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398" cy="200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D41CB" w14:textId="77777777" w:rsidR="0074080E" w:rsidRDefault="0074080E" w:rsidP="00115EA8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472B07D3" w14:textId="77777777" w:rsidR="0074080E" w:rsidRDefault="0074080E" w:rsidP="00115EA8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42977E1D" w14:textId="229B7715" w:rsidR="0074080E" w:rsidRDefault="00C51DBA" w:rsidP="00BB658F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3.</w:t>
      </w:r>
      <w:r w:rsidR="0037454A">
        <w:rPr>
          <w:rFonts w:eastAsia="TimesNewRomanPS-BoldMT" w:cs="SimSun"/>
          <w:bCs/>
          <w:sz w:val="24"/>
          <w:lang w:eastAsia="zh-CN"/>
        </w:rPr>
        <w:t xml:space="preserve"> </w:t>
      </w:r>
      <w:r w:rsidR="00DA5BFE">
        <w:rPr>
          <w:rFonts w:eastAsia="TimesNewRomanPS-BoldMT" w:cs="SimSun"/>
          <w:bCs/>
          <w:sz w:val="24"/>
          <w:lang w:eastAsia="zh-CN"/>
        </w:rPr>
        <w:t xml:space="preserve">Sort the GPA in the ascending order </w:t>
      </w:r>
      <w:r w:rsidR="009E17FF">
        <w:rPr>
          <w:rFonts w:eastAsia="TimesNewRomanPS-BoldMT" w:cs="SimSun"/>
          <w:bCs/>
          <w:sz w:val="24"/>
          <w:lang w:eastAsia="zh-CN"/>
        </w:rPr>
        <w:t>and then print it out</w:t>
      </w:r>
      <w:r w:rsidR="00DA5BFE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41341A19" w14:textId="06DA1723" w:rsidR="0074080E" w:rsidRDefault="0074080E" w:rsidP="00BB658F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2A00C85A" w14:textId="77777777" w:rsidR="0074080E" w:rsidRDefault="0074080E" w:rsidP="0074080E">
      <w:pPr>
        <w:tabs>
          <w:tab w:val="left" w:pos="360"/>
        </w:tabs>
        <w:ind w:left="270" w:hanging="270"/>
        <w:rPr>
          <w:rFonts w:eastAsia="TimesNewRomanPS-BoldMT" w:cs="SimSun"/>
          <w:b/>
          <w:sz w:val="24"/>
          <w:u w:val="single"/>
          <w:lang w:eastAsia="zh-CN"/>
        </w:rPr>
      </w:pPr>
      <w:r>
        <w:rPr>
          <w:rFonts w:eastAsia="TimesNewRomanPS-BoldMT" w:cs="SimSun"/>
          <w:b/>
          <w:sz w:val="24"/>
          <w:u w:val="single"/>
          <w:lang w:eastAsia="zh-CN"/>
        </w:rPr>
        <w:t>Code:</w:t>
      </w:r>
    </w:p>
    <w:p w14:paraId="7B12E342" w14:textId="77777777" w:rsidR="0074080E" w:rsidRPr="0074080E" w:rsidRDefault="0074080E" w:rsidP="0074080E">
      <w:pPr>
        <w:tabs>
          <w:tab w:val="left" w:pos="360"/>
        </w:tabs>
        <w:ind w:left="270" w:hanging="270"/>
        <w:rPr>
          <w:rFonts w:eastAsia="TimesNewRomanPS-BoldMT" w:cs="SimSun"/>
          <w:b/>
          <w:sz w:val="24"/>
          <w:u w:val="single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6"/>
      </w:tblGrid>
      <w:tr w:rsidR="0074080E" w14:paraId="56391AEE" w14:textId="77777777" w:rsidTr="00EB486B">
        <w:tc>
          <w:tcPr>
            <w:tcW w:w="9126" w:type="dxa"/>
          </w:tcPr>
          <w:p w14:paraId="5F1E713A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4230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F4230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</w:t>
            </w:r>
          </w:p>
          <w:p w14:paraId="2DEA9F08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CE3B67F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423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1: dictionary to </w:t>
            </w:r>
            <w:proofErr w:type="spellStart"/>
            <w:r w:rsidRPr="00F423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df</w:t>
            </w:r>
            <w:proofErr w:type="spellEnd"/>
          </w:p>
          <w:p w14:paraId="66DCEFA4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423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F423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dictionary</w:t>
            </w:r>
            <w:proofErr w:type="gramEnd"/>
            <w:r w:rsidRPr="00F423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 type</w:t>
            </w:r>
          </w:p>
          <w:p w14:paraId="44E247AF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student_info</w:t>
            </w:r>
            <w:proofErr w:type="spellEnd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{</w:t>
            </w:r>
          </w:p>
          <w:p w14:paraId="37E4EE00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"ID"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[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12345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12346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12347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12348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12349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12350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12351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12352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12353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12354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648B3F47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"Name"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[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"John"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"Mike"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"Jim"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"Peter"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"Jack"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"Andrew"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"Adam"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"Jeff"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"David"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"Kevin"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4D07795C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"GPA"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[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3.5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3.45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2.95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3.12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2.65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3.01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3.70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2.89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3.34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4230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3.82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]}</w:t>
            </w:r>
          </w:p>
          <w:p w14:paraId="32C78DD9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C9985FD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423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proofErr w:type="gramStart"/>
            <w:r w:rsidRPr="00F423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dataframe</w:t>
            </w:r>
            <w:proofErr w:type="spellEnd"/>
            <w:proofErr w:type="gramEnd"/>
            <w:r w:rsidRPr="00F423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from </w:t>
            </w:r>
            <w:proofErr w:type="spellStart"/>
            <w:r w:rsidRPr="00F423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dict</w:t>
            </w:r>
            <w:proofErr w:type="spellEnd"/>
            <w:r w:rsidRPr="00F423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using the function from pd</w:t>
            </w:r>
          </w:p>
          <w:p w14:paraId="18B611AE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pd.DataFrame.from</w:t>
            </w:r>
            <w:proofErr w:type="gramEnd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_dict</w:t>
            </w:r>
            <w:proofErr w:type="spellEnd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student_info</w:t>
            </w:r>
            <w:proofErr w:type="spellEnd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BD100BA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4230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C15A21B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4F8CB0A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423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2: setting index to "Name"</w:t>
            </w:r>
          </w:p>
          <w:p w14:paraId="77920151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df.set_index</w:t>
            </w:r>
            <w:proofErr w:type="spellEnd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"Name"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7497397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F4230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"\n After setting index to Name \n"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7E448BE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4230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BC74F2E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8356D5B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4230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Sort the GPA in the ascending order and then print it out </w:t>
            </w:r>
          </w:p>
          <w:p w14:paraId="54B10723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66BA3B5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F4230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"\n GPA sorted in ascending order \n"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A741001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df.sort</w:t>
            </w:r>
            <w:proofErr w:type="gramEnd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_values</w:t>
            </w:r>
            <w:proofErr w:type="spellEnd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(by=[</w:t>
            </w:r>
            <w:r w:rsidRPr="00F4230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'GPA'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ascending=</w:t>
            </w:r>
            <w:r w:rsidRPr="00F4230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196A126" w14:textId="77777777" w:rsidR="00F42301" w:rsidRPr="00F42301" w:rsidRDefault="00F42301" w:rsidP="00F4230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4230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F4230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09243A0" w14:textId="79B648B8" w:rsidR="0074080E" w:rsidRPr="0074080E" w:rsidRDefault="0074080E" w:rsidP="007408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67CAF313" w14:textId="77777777" w:rsidR="0074080E" w:rsidRDefault="0074080E" w:rsidP="0074080E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6FDC1F34" w14:textId="77777777" w:rsidR="0074080E" w:rsidRDefault="0074080E" w:rsidP="0074080E">
      <w:pPr>
        <w:tabs>
          <w:tab w:val="left" w:pos="360"/>
        </w:tabs>
        <w:ind w:left="270" w:hanging="270"/>
        <w:rPr>
          <w:rFonts w:eastAsia="TimesNewRomanPS-BoldMT" w:cs="SimSun"/>
          <w:b/>
          <w:sz w:val="24"/>
          <w:u w:val="single"/>
          <w:lang w:eastAsia="zh-CN"/>
        </w:rPr>
      </w:pPr>
      <w:r>
        <w:rPr>
          <w:rFonts w:eastAsia="TimesNewRomanPS-BoldMT" w:cs="SimSun"/>
          <w:b/>
          <w:sz w:val="24"/>
          <w:u w:val="single"/>
          <w:lang w:eastAsia="zh-CN"/>
        </w:rPr>
        <w:t>Result:</w:t>
      </w:r>
    </w:p>
    <w:p w14:paraId="6AA5FF08" w14:textId="77777777" w:rsidR="0074080E" w:rsidRDefault="0074080E" w:rsidP="0074080E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6"/>
      </w:tblGrid>
      <w:tr w:rsidR="0074080E" w14:paraId="1141F170" w14:textId="77777777" w:rsidTr="00EB486B">
        <w:tc>
          <w:tcPr>
            <w:tcW w:w="9126" w:type="dxa"/>
          </w:tcPr>
          <w:p w14:paraId="7D35BA88" w14:textId="74503416" w:rsidR="0074080E" w:rsidRDefault="009B2217" w:rsidP="00EB486B">
            <w:pPr>
              <w:tabs>
                <w:tab w:val="left" w:pos="0"/>
              </w:tabs>
              <w:rPr>
                <w:rFonts w:eastAsia="TimesNewRomanPS-BoldMT" w:cs="SimSun"/>
                <w:bCs/>
                <w:sz w:val="24"/>
                <w:lang w:eastAsia="zh-CN"/>
              </w:rPr>
            </w:pPr>
            <w:r w:rsidRPr="009B2217">
              <w:rPr>
                <w:rFonts w:eastAsia="TimesNewRomanPS-BoldMT" w:cs="SimSun"/>
                <w:bCs/>
                <w:sz w:val="24"/>
                <w:lang w:eastAsia="zh-CN"/>
              </w:rPr>
              <w:drawing>
                <wp:inline distT="0" distB="0" distL="0" distR="0" wp14:anchorId="43EB1359" wp14:editId="2C5211C7">
                  <wp:extent cx="2270957" cy="21337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21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81D3F" w14:textId="77777777" w:rsidR="0074080E" w:rsidRDefault="0074080E" w:rsidP="0074080E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77B65C53" w14:textId="77777777" w:rsidR="0074080E" w:rsidRDefault="0074080E" w:rsidP="00BB658F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091A792B" w14:textId="77777777" w:rsidR="00851731" w:rsidRDefault="00851731" w:rsidP="00BB658F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57A724CF" w14:textId="62E6BF45" w:rsidR="001C4F9E" w:rsidRDefault="001C4F9E" w:rsidP="00BB658F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4. </w:t>
      </w:r>
      <w:r w:rsidR="008B70D8">
        <w:rPr>
          <w:rFonts w:eastAsia="TimesNewRomanPS-BoldMT" w:cs="SimSun"/>
          <w:bCs/>
          <w:sz w:val="24"/>
          <w:lang w:eastAsia="zh-CN"/>
        </w:rPr>
        <w:t xml:space="preserve">Add one more column for student’s </w:t>
      </w:r>
      <w:r w:rsidR="00157216">
        <w:rPr>
          <w:rFonts w:eastAsia="TimesNewRomanPS-BoldMT" w:cs="SimSun"/>
          <w:bCs/>
          <w:sz w:val="24"/>
          <w:lang w:eastAsia="zh-CN"/>
        </w:rPr>
        <w:t>attendance record</w:t>
      </w:r>
    </w:p>
    <w:p w14:paraId="49449B8C" w14:textId="68102FC2" w:rsidR="0074080E" w:rsidRDefault="0074080E" w:rsidP="00BB658F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70B153D0" w14:textId="77777777" w:rsidR="0074080E" w:rsidRDefault="0074080E" w:rsidP="0074080E">
      <w:pPr>
        <w:tabs>
          <w:tab w:val="left" w:pos="360"/>
        </w:tabs>
        <w:ind w:left="270" w:hanging="270"/>
        <w:rPr>
          <w:rFonts w:eastAsia="TimesNewRomanPS-BoldMT" w:cs="SimSun"/>
          <w:b/>
          <w:sz w:val="24"/>
          <w:u w:val="single"/>
          <w:lang w:eastAsia="zh-CN"/>
        </w:rPr>
      </w:pPr>
      <w:r>
        <w:rPr>
          <w:rFonts w:eastAsia="TimesNewRomanPS-BoldMT" w:cs="SimSun"/>
          <w:b/>
          <w:sz w:val="24"/>
          <w:u w:val="single"/>
          <w:lang w:eastAsia="zh-CN"/>
        </w:rPr>
        <w:t>Code:</w:t>
      </w:r>
    </w:p>
    <w:p w14:paraId="5DE936BD" w14:textId="77777777" w:rsidR="0074080E" w:rsidRPr="0074080E" w:rsidRDefault="0074080E" w:rsidP="0074080E">
      <w:pPr>
        <w:tabs>
          <w:tab w:val="left" w:pos="360"/>
        </w:tabs>
        <w:ind w:left="270" w:hanging="270"/>
        <w:rPr>
          <w:rFonts w:eastAsia="TimesNewRomanPS-BoldMT" w:cs="SimSun"/>
          <w:b/>
          <w:sz w:val="24"/>
          <w:u w:val="single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6"/>
      </w:tblGrid>
      <w:tr w:rsidR="0074080E" w14:paraId="350634B8" w14:textId="77777777" w:rsidTr="00EB486B">
        <w:tc>
          <w:tcPr>
            <w:tcW w:w="9126" w:type="dxa"/>
          </w:tcPr>
          <w:p w14:paraId="6FBBFAF9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7E2C5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</w:t>
            </w:r>
          </w:p>
          <w:p w14:paraId="1998146D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A5457B6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1: dictionary to </w:t>
            </w:r>
            <w:proofErr w:type="spellStart"/>
            <w:r w:rsidRPr="007E2C5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df</w:t>
            </w:r>
            <w:proofErr w:type="spellEnd"/>
          </w:p>
          <w:p w14:paraId="10B5D137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7E2C5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dictionary</w:t>
            </w:r>
            <w:proofErr w:type="gramEnd"/>
            <w:r w:rsidRPr="007E2C5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 type</w:t>
            </w:r>
          </w:p>
          <w:p w14:paraId="2A27D445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student_info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{</w:t>
            </w:r>
          </w:p>
          <w:p w14:paraId="550711C3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"ID"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[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12345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12346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12347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12348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12349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12350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12351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12352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12353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12354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0B41569C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"Name"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[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"John"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"Mike"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"Jim"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"Peter"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"Jack"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"Andrew"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"Adam"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"Jeff"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"David"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"Kevin"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64A4604F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"GPA"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 [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3.5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3.45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2.95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3.12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2.65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3.01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3.70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2.89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3.34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3.82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]}</w:t>
            </w:r>
          </w:p>
          <w:p w14:paraId="110F950A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DD5480C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proofErr w:type="gramStart"/>
            <w:r w:rsidRPr="007E2C5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dataframe</w:t>
            </w:r>
            <w:proofErr w:type="spellEnd"/>
            <w:proofErr w:type="gramEnd"/>
            <w:r w:rsidRPr="007E2C5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from </w:t>
            </w:r>
            <w:proofErr w:type="spellStart"/>
            <w:r w:rsidRPr="007E2C5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dict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using the function from pd</w:t>
            </w:r>
          </w:p>
          <w:p w14:paraId="1A39BCAB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pd.DataFrame.from</w:t>
            </w:r>
            <w:proofErr w:type="gram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_dict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student_info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407AA76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5234F81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6ADCB26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2: setting index to "Name"</w:t>
            </w:r>
          </w:p>
          <w:p w14:paraId="64574EFD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df.set_index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"Name"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47E261E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E2C54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"\n After setting index to Name \n"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F7BC494" w14:textId="6124C3DF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5542425" w14:textId="0AFE8443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3: Sort the GPA in the ascending order and then print it out </w:t>
            </w:r>
          </w:p>
          <w:p w14:paraId="3B0E6FC7" w14:textId="605DD699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df.sort</w:t>
            </w:r>
            <w:proofErr w:type="gram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_values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(by=[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'GPA'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ascending=</w:t>
            </w:r>
            <w:r w:rsidRPr="007E2C54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3E2FD69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E2C54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"\n GPA sorted in ascending order \n"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5757515" w14:textId="0F62E7A8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619929A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4: Add one more column for student’s attendance record</w:t>
            </w:r>
          </w:p>
          <w:p w14:paraId="5E19EDF8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 = </w:t>
            </w:r>
            <w:proofErr w:type="gramStart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df.assign</w:t>
            </w:r>
            <w:proofErr w:type="gram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 Attendance = [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"Yes"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"No"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"Yes"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"Yes"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"Yes"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"Yes"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"Yes"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"No"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"No"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"No"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</w:t>
            </w:r>
          </w:p>
          <w:p w14:paraId="23CB1CA3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E2C54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"\n </w:t>
            </w:r>
            <w:proofErr w:type="spellStart"/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df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 with student attendance </w:t>
            </w:r>
            <w:proofErr w:type="spellStart"/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coloumn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 \n"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2164F03" w14:textId="77777777" w:rsidR="007E2C54" w:rsidRPr="007E2C54" w:rsidRDefault="007E2C54" w:rsidP="007E2C5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2C54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E2C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31DB06D" w14:textId="72CE91A4" w:rsidR="0074080E" w:rsidRPr="0074080E" w:rsidRDefault="0074080E" w:rsidP="00EB486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4A2138A1" w14:textId="77777777" w:rsidR="0074080E" w:rsidRDefault="0074080E" w:rsidP="0074080E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778664C2" w14:textId="77777777" w:rsidR="0074080E" w:rsidRDefault="0074080E" w:rsidP="0074080E">
      <w:pPr>
        <w:tabs>
          <w:tab w:val="left" w:pos="360"/>
        </w:tabs>
        <w:ind w:left="270" w:hanging="270"/>
        <w:rPr>
          <w:rFonts w:eastAsia="TimesNewRomanPS-BoldMT" w:cs="SimSun"/>
          <w:b/>
          <w:sz w:val="24"/>
          <w:u w:val="single"/>
          <w:lang w:eastAsia="zh-CN"/>
        </w:rPr>
      </w:pPr>
      <w:r>
        <w:rPr>
          <w:rFonts w:eastAsia="TimesNewRomanPS-BoldMT" w:cs="SimSun"/>
          <w:b/>
          <w:sz w:val="24"/>
          <w:u w:val="single"/>
          <w:lang w:eastAsia="zh-CN"/>
        </w:rPr>
        <w:t>Result:</w:t>
      </w:r>
    </w:p>
    <w:p w14:paraId="79D4525F" w14:textId="77777777" w:rsidR="0074080E" w:rsidRDefault="0074080E" w:rsidP="0074080E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6"/>
      </w:tblGrid>
      <w:tr w:rsidR="0074080E" w14:paraId="12AF8933" w14:textId="77777777" w:rsidTr="00EB486B">
        <w:tc>
          <w:tcPr>
            <w:tcW w:w="9126" w:type="dxa"/>
          </w:tcPr>
          <w:p w14:paraId="6168F5EE" w14:textId="02B60D59" w:rsidR="0074080E" w:rsidRDefault="007E2C54" w:rsidP="00EB486B">
            <w:pPr>
              <w:tabs>
                <w:tab w:val="left" w:pos="0"/>
              </w:tabs>
              <w:rPr>
                <w:rFonts w:eastAsia="TimesNewRomanPS-BoldMT" w:cs="SimSun"/>
                <w:bCs/>
                <w:sz w:val="24"/>
                <w:lang w:eastAsia="zh-CN"/>
              </w:rPr>
            </w:pPr>
            <w:r w:rsidRPr="007E2C54">
              <w:rPr>
                <w:rFonts w:eastAsia="TimesNewRomanPS-BoldMT" w:cs="SimSun"/>
                <w:bCs/>
                <w:sz w:val="24"/>
                <w:lang w:eastAsia="zh-CN"/>
              </w:rPr>
              <w:drawing>
                <wp:inline distT="0" distB="0" distL="0" distR="0" wp14:anchorId="1D2ABAA5" wp14:editId="601D44FC">
                  <wp:extent cx="2781300" cy="18059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541" cy="180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8A5DF" w14:textId="77777777" w:rsidR="004E1AF4" w:rsidRPr="00C2064A" w:rsidRDefault="004E1AF4" w:rsidP="007E2C54">
      <w:pPr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sectPr w:rsidR="004E1AF4" w:rsidRPr="00C2064A" w:rsidSect="00D9573A">
      <w:pgSz w:w="12240" w:h="15840"/>
      <w:pgMar w:top="810" w:right="1530" w:bottom="13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2A967CF9"/>
    <w:multiLevelType w:val="hybridMultilevel"/>
    <w:tmpl w:val="EC8C5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81614">
    <w:abstractNumId w:val="2"/>
  </w:num>
  <w:num w:numId="2" w16cid:durableId="1522545323">
    <w:abstractNumId w:val="3"/>
  </w:num>
  <w:num w:numId="3" w16cid:durableId="1240141584">
    <w:abstractNumId w:val="0"/>
  </w:num>
  <w:num w:numId="4" w16cid:durableId="640696744">
    <w:abstractNumId w:val="1"/>
  </w:num>
  <w:num w:numId="5" w16cid:durableId="1029650380">
    <w:abstractNumId w:val="7"/>
  </w:num>
  <w:num w:numId="6" w16cid:durableId="1332176170">
    <w:abstractNumId w:val="4"/>
  </w:num>
  <w:num w:numId="7" w16cid:durableId="396712380">
    <w:abstractNumId w:val="5"/>
  </w:num>
  <w:num w:numId="8" w16cid:durableId="1947274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11188"/>
    <w:rsid w:val="00014E8B"/>
    <w:rsid w:val="00016EE6"/>
    <w:rsid w:val="000207B7"/>
    <w:rsid w:val="00021FAE"/>
    <w:rsid w:val="00022C48"/>
    <w:rsid w:val="00022E53"/>
    <w:rsid w:val="00031B7E"/>
    <w:rsid w:val="00033296"/>
    <w:rsid w:val="0003398E"/>
    <w:rsid w:val="00040BE0"/>
    <w:rsid w:val="00041C62"/>
    <w:rsid w:val="00043DD0"/>
    <w:rsid w:val="00045CF5"/>
    <w:rsid w:val="00047745"/>
    <w:rsid w:val="000573E3"/>
    <w:rsid w:val="00060B56"/>
    <w:rsid w:val="00060EF3"/>
    <w:rsid w:val="000701C5"/>
    <w:rsid w:val="000703CF"/>
    <w:rsid w:val="0007144E"/>
    <w:rsid w:val="000728B5"/>
    <w:rsid w:val="0007312B"/>
    <w:rsid w:val="00082199"/>
    <w:rsid w:val="0008578D"/>
    <w:rsid w:val="00086A01"/>
    <w:rsid w:val="00090951"/>
    <w:rsid w:val="0009161A"/>
    <w:rsid w:val="000935B2"/>
    <w:rsid w:val="00097DF0"/>
    <w:rsid w:val="000A716D"/>
    <w:rsid w:val="000B0368"/>
    <w:rsid w:val="000B2E1D"/>
    <w:rsid w:val="000B3BC8"/>
    <w:rsid w:val="000B7D28"/>
    <w:rsid w:val="000C4407"/>
    <w:rsid w:val="000C5D36"/>
    <w:rsid w:val="000D0D4D"/>
    <w:rsid w:val="000D1313"/>
    <w:rsid w:val="000E1E08"/>
    <w:rsid w:val="000E2558"/>
    <w:rsid w:val="000E5617"/>
    <w:rsid w:val="000F30BB"/>
    <w:rsid w:val="000F3A31"/>
    <w:rsid w:val="000F3F2F"/>
    <w:rsid w:val="000F7793"/>
    <w:rsid w:val="00105B8E"/>
    <w:rsid w:val="00106DA6"/>
    <w:rsid w:val="001101C8"/>
    <w:rsid w:val="0011214F"/>
    <w:rsid w:val="0011499C"/>
    <w:rsid w:val="00115EA8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4A84"/>
    <w:rsid w:val="00157216"/>
    <w:rsid w:val="001576EE"/>
    <w:rsid w:val="0016544F"/>
    <w:rsid w:val="0017072F"/>
    <w:rsid w:val="00172A27"/>
    <w:rsid w:val="00174FB7"/>
    <w:rsid w:val="00175DF3"/>
    <w:rsid w:val="00176CD3"/>
    <w:rsid w:val="00181379"/>
    <w:rsid w:val="00181457"/>
    <w:rsid w:val="00181A49"/>
    <w:rsid w:val="00181AC0"/>
    <w:rsid w:val="0018374A"/>
    <w:rsid w:val="00190C36"/>
    <w:rsid w:val="00197DBB"/>
    <w:rsid w:val="001A1AE3"/>
    <w:rsid w:val="001A1C8B"/>
    <w:rsid w:val="001A1CFD"/>
    <w:rsid w:val="001A730A"/>
    <w:rsid w:val="001A7E4C"/>
    <w:rsid w:val="001B225E"/>
    <w:rsid w:val="001C0942"/>
    <w:rsid w:val="001C3665"/>
    <w:rsid w:val="001C497B"/>
    <w:rsid w:val="001C4F9E"/>
    <w:rsid w:val="001C51DE"/>
    <w:rsid w:val="001C6827"/>
    <w:rsid w:val="001D4074"/>
    <w:rsid w:val="001D42F2"/>
    <w:rsid w:val="001D5A1B"/>
    <w:rsid w:val="001D6234"/>
    <w:rsid w:val="001E0906"/>
    <w:rsid w:val="001E1DBF"/>
    <w:rsid w:val="001F04F9"/>
    <w:rsid w:val="001F0D9A"/>
    <w:rsid w:val="001F2D63"/>
    <w:rsid w:val="001F3482"/>
    <w:rsid w:val="0020014E"/>
    <w:rsid w:val="00203911"/>
    <w:rsid w:val="00210A62"/>
    <w:rsid w:val="002113B5"/>
    <w:rsid w:val="00220C46"/>
    <w:rsid w:val="00223A3C"/>
    <w:rsid w:val="00225C0D"/>
    <w:rsid w:val="00225CBB"/>
    <w:rsid w:val="00227E0A"/>
    <w:rsid w:val="00230B47"/>
    <w:rsid w:val="00235060"/>
    <w:rsid w:val="002356C8"/>
    <w:rsid w:val="0023654E"/>
    <w:rsid w:val="00237963"/>
    <w:rsid w:val="00241FA8"/>
    <w:rsid w:val="00244E1B"/>
    <w:rsid w:val="00245C0F"/>
    <w:rsid w:val="00245FF0"/>
    <w:rsid w:val="00254A28"/>
    <w:rsid w:val="00257FF6"/>
    <w:rsid w:val="002619B4"/>
    <w:rsid w:val="002710DC"/>
    <w:rsid w:val="00281864"/>
    <w:rsid w:val="00283D27"/>
    <w:rsid w:val="002876E2"/>
    <w:rsid w:val="002902FC"/>
    <w:rsid w:val="002961A0"/>
    <w:rsid w:val="00297941"/>
    <w:rsid w:val="002A1A3C"/>
    <w:rsid w:val="002A489A"/>
    <w:rsid w:val="002A5681"/>
    <w:rsid w:val="002A6317"/>
    <w:rsid w:val="002B167D"/>
    <w:rsid w:val="002B6977"/>
    <w:rsid w:val="002B6A65"/>
    <w:rsid w:val="002C0EFE"/>
    <w:rsid w:val="002C39A4"/>
    <w:rsid w:val="002C3B84"/>
    <w:rsid w:val="002C6C8F"/>
    <w:rsid w:val="002D53F6"/>
    <w:rsid w:val="002D5B28"/>
    <w:rsid w:val="002E1DA6"/>
    <w:rsid w:val="002E1F32"/>
    <w:rsid w:val="002E2278"/>
    <w:rsid w:val="002E4B89"/>
    <w:rsid w:val="002F2F9A"/>
    <w:rsid w:val="002F3EC4"/>
    <w:rsid w:val="00301A2B"/>
    <w:rsid w:val="00302B8D"/>
    <w:rsid w:val="00303893"/>
    <w:rsid w:val="00305740"/>
    <w:rsid w:val="003115FE"/>
    <w:rsid w:val="0031179E"/>
    <w:rsid w:val="003149D6"/>
    <w:rsid w:val="003232C2"/>
    <w:rsid w:val="00324DDC"/>
    <w:rsid w:val="0033250E"/>
    <w:rsid w:val="0033362A"/>
    <w:rsid w:val="003353C9"/>
    <w:rsid w:val="00336B53"/>
    <w:rsid w:val="00336F96"/>
    <w:rsid w:val="003417B8"/>
    <w:rsid w:val="003423BD"/>
    <w:rsid w:val="0034262E"/>
    <w:rsid w:val="00344527"/>
    <w:rsid w:val="00345387"/>
    <w:rsid w:val="003500A1"/>
    <w:rsid w:val="003524E8"/>
    <w:rsid w:val="00364D72"/>
    <w:rsid w:val="0037454A"/>
    <w:rsid w:val="00374D24"/>
    <w:rsid w:val="00375391"/>
    <w:rsid w:val="00380355"/>
    <w:rsid w:val="00386B62"/>
    <w:rsid w:val="0039549B"/>
    <w:rsid w:val="00395B73"/>
    <w:rsid w:val="003A0AE8"/>
    <w:rsid w:val="003A1441"/>
    <w:rsid w:val="003A22C5"/>
    <w:rsid w:val="003A404B"/>
    <w:rsid w:val="003A44D8"/>
    <w:rsid w:val="003A480D"/>
    <w:rsid w:val="003A7E70"/>
    <w:rsid w:val="003B0147"/>
    <w:rsid w:val="003B2485"/>
    <w:rsid w:val="003C1702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3F6BAC"/>
    <w:rsid w:val="00400E06"/>
    <w:rsid w:val="004035FD"/>
    <w:rsid w:val="004130F1"/>
    <w:rsid w:val="00416CA6"/>
    <w:rsid w:val="00416FFD"/>
    <w:rsid w:val="004201BA"/>
    <w:rsid w:val="00420F10"/>
    <w:rsid w:val="004231AE"/>
    <w:rsid w:val="004239C2"/>
    <w:rsid w:val="00424FC2"/>
    <w:rsid w:val="00425645"/>
    <w:rsid w:val="00433A02"/>
    <w:rsid w:val="00434198"/>
    <w:rsid w:val="0044086C"/>
    <w:rsid w:val="00442BC3"/>
    <w:rsid w:val="0044376D"/>
    <w:rsid w:val="00443A45"/>
    <w:rsid w:val="00443B85"/>
    <w:rsid w:val="004440F3"/>
    <w:rsid w:val="00445BF4"/>
    <w:rsid w:val="004475B4"/>
    <w:rsid w:val="004505FB"/>
    <w:rsid w:val="004536F4"/>
    <w:rsid w:val="00457D52"/>
    <w:rsid w:val="00460CA0"/>
    <w:rsid w:val="00461111"/>
    <w:rsid w:val="00471CC9"/>
    <w:rsid w:val="00472D56"/>
    <w:rsid w:val="00474D2D"/>
    <w:rsid w:val="004767E1"/>
    <w:rsid w:val="00477B01"/>
    <w:rsid w:val="00484840"/>
    <w:rsid w:val="00487B50"/>
    <w:rsid w:val="00490AF0"/>
    <w:rsid w:val="00494A05"/>
    <w:rsid w:val="004A0F8D"/>
    <w:rsid w:val="004A4610"/>
    <w:rsid w:val="004B1D3D"/>
    <w:rsid w:val="004B204C"/>
    <w:rsid w:val="004C5643"/>
    <w:rsid w:val="004C5BFF"/>
    <w:rsid w:val="004D3D09"/>
    <w:rsid w:val="004D5B3A"/>
    <w:rsid w:val="004D6610"/>
    <w:rsid w:val="004D67F7"/>
    <w:rsid w:val="004E0E71"/>
    <w:rsid w:val="004E1718"/>
    <w:rsid w:val="004E1A80"/>
    <w:rsid w:val="004E1A9F"/>
    <w:rsid w:val="004E1AF4"/>
    <w:rsid w:val="004E691B"/>
    <w:rsid w:val="004F471D"/>
    <w:rsid w:val="00503E9F"/>
    <w:rsid w:val="00504B35"/>
    <w:rsid w:val="00505C96"/>
    <w:rsid w:val="00505E68"/>
    <w:rsid w:val="00515E5D"/>
    <w:rsid w:val="00525D14"/>
    <w:rsid w:val="0053261D"/>
    <w:rsid w:val="005340C6"/>
    <w:rsid w:val="00534E23"/>
    <w:rsid w:val="00536442"/>
    <w:rsid w:val="00537B63"/>
    <w:rsid w:val="00541388"/>
    <w:rsid w:val="00541713"/>
    <w:rsid w:val="0054182C"/>
    <w:rsid w:val="005425EC"/>
    <w:rsid w:val="00542B56"/>
    <w:rsid w:val="005450B2"/>
    <w:rsid w:val="00551880"/>
    <w:rsid w:val="0055412B"/>
    <w:rsid w:val="00563181"/>
    <w:rsid w:val="0056476F"/>
    <w:rsid w:val="00574830"/>
    <w:rsid w:val="0057747A"/>
    <w:rsid w:val="00582743"/>
    <w:rsid w:val="005834FD"/>
    <w:rsid w:val="00584183"/>
    <w:rsid w:val="00585C10"/>
    <w:rsid w:val="005879F3"/>
    <w:rsid w:val="00590659"/>
    <w:rsid w:val="00592EDB"/>
    <w:rsid w:val="00595AF9"/>
    <w:rsid w:val="00596DB3"/>
    <w:rsid w:val="00597D12"/>
    <w:rsid w:val="005A37D5"/>
    <w:rsid w:val="005A54E7"/>
    <w:rsid w:val="005D0BFB"/>
    <w:rsid w:val="005D1085"/>
    <w:rsid w:val="005D14ED"/>
    <w:rsid w:val="005D5BC2"/>
    <w:rsid w:val="005D5D5A"/>
    <w:rsid w:val="005E0E62"/>
    <w:rsid w:val="005E105C"/>
    <w:rsid w:val="005E3C12"/>
    <w:rsid w:val="005E45FE"/>
    <w:rsid w:val="005E554B"/>
    <w:rsid w:val="005E5D43"/>
    <w:rsid w:val="005F4512"/>
    <w:rsid w:val="006043BE"/>
    <w:rsid w:val="006060C2"/>
    <w:rsid w:val="00616A0B"/>
    <w:rsid w:val="00617286"/>
    <w:rsid w:val="006174F0"/>
    <w:rsid w:val="006235A6"/>
    <w:rsid w:val="00623C63"/>
    <w:rsid w:val="00626F89"/>
    <w:rsid w:val="00627BC7"/>
    <w:rsid w:val="00632041"/>
    <w:rsid w:val="00635D79"/>
    <w:rsid w:val="0063666C"/>
    <w:rsid w:val="0063783F"/>
    <w:rsid w:val="00645636"/>
    <w:rsid w:val="00645ACC"/>
    <w:rsid w:val="006466CF"/>
    <w:rsid w:val="00647D72"/>
    <w:rsid w:val="00650F80"/>
    <w:rsid w:val="0065400A"/>
    <w:rsid w:val="00654D62"/>
    <w:rsid w:val="00656995"/>
    <w:rsid w:val="00656D08"/>
    <w:rsid w:val="00661210"/>
    <w:rsid w:val="00661EC1"/>
    <w:rsid w:val="00665416"/>
    <w:rsid w:val="00665DF7"/>
    <w:rsid w:val="0066671E"/>
    <w:rsid w:val="0067210E"/>
    <w:rsid w:val="0067340D"/>
    <w:rsid w:val="00676B21"/>
    <w:rsid w:val="006868F6"/>
    <w:rsid w:val="00692BC1"/>
    <w:rsid w:val="00692C8F"/>
    <w:rsid w:val="00695044"/>
    <w:rsid w:val="006A32FC"/>
    <w:rsid w:val="006A3FBA"/>
    <w:rsid w:val="006A49E6"/>
    <w:rsid w:val="006A6D03"/>
    <w:rsid w:val="006B0A0A"/>
    <w:rsid w:val="006B568D"/>
    <w:rsid w:val="006B6C93"/>
    <w:rsid w:val="006C1470"/>
    <w:rsid w:val="006C2360"/>
    <w:rsid w:val="006D437C"/>
    <w:rsid w:val="006D5BCF"/>
    <w:rsid w:val="006E35CD"/>
    <w:rsid w:val="006E66ED"/>
    <w:rsid w:val="006F15A1"/>
    <w:rsid w:val="006F1B88"/>
    <w:rsid w:val="006F23DD"/>
    <w:rsid w:val="006F43EC"/>
    <w:rsid w:val="006F7590"/>
    <w:rsid w:val="00700E5D"/>
    <w:rsid w:val="00700E65"/>
    <w:rsid w:val="0070721D"/>
    <w:rsid w:val="00714A5B"/>
    <w:rsid w:val="00716F30"/>
    <w:rsid w:val="00721256"/>
    <w:rsid w:val="00730BC9"/>
    <w:rsid w:val="0074080E"/>
    <w:rsid w:val="00742D0B"/>
    <w:rsid w:val="007433CA"/>
    <w:rsid w:val="00743D3F"/>
    <w:rsid w:val="00744702"/>
    <w:rsid w:val="00747DCD"/>
    <w:rsid w:val="00747FC5"/>
    <w:rsid w:val="007509D9"/>
    <w:rsid w:val="00763891"/>
    <w:rsid w:val="0076576C"/>
    <w:rsid w:val="00765BCC"/>
    <w:rsid w:val="00767636"/>
    <w:rsid w:val="0077141E"/>
    <w:rsid w:val="007715B4"/>
    <w:rsid w:val="007720E6"/>
    <w:rsid w:val="00772C33"/>
    <w:rsid w:val="0078164D"/>
    <w:rsid w:val="0078284C"/>
    <w:rsid w:val="007848E3"/>
    <w:rsid w:val="0078668B"/>
    <w:rsid w:val="00792A29"/>
    <w:rsid w:val="007A3CE1"/>
    <w:rsid w:val="007B02F1"/>
    <w:rsid w:val="007B513A"/>
    <w:rsid w:val="007C05B4"/>
    <w:rsid w:val="007C4718"/>
    <w:rsid w:val="007C4BA0"/>
    <w:rsid w:val="007C6497"/>
    <w:rsid w:val="007D0D37"/>
    <w:rsid w:val="007D2291"/>
    <w:rsid w:val="007D263A"/>
    <w:rsid w:val="007D290F"/>
    <w:rsid w:val="007D2A62"/>
    <w:rsid w:val="007E1770"/>
    <w:rsid w:val="007E2C54"/>
    <w:rsid w:val="007E5D87"/>
    <w:rsid w:val="007F1543"/>
    <w:rsid w:val="007F3CEC"/>
    <w:rsid w:val="007F6110"/>
    <w:rsid w:val="007F7D13"/>
    <w:rsid w:val="00800EA4"/>
    <w:rsid w:val="00801434"/>
    <w:rsid w:val="0080217D"/>
    <w:rsid w:val="00805AC6"/>
    <w:rsid w:val="00805B65"/>
    <w:rsid w:val="008075C3"/>
    <w:rsid w:val="008114DE"/>
    <w:rsid w:val="00811866"/>
    <w:rsid w:val="00812422"/>
    <w:rsid w:val="00812B43"/>
    <w:rsid w:val="00814616"/>
    <w:rsid w:val="008179E1"/>
    <w:rsid w:val="00820C86"/>
    <w:rsid w:val="00821B70"/>
    <w:rsid w:val="00827E1F"/>
    <w:rsid w:val="008332DB"/>
    <w:rsid w:val="008333C8"/>
    <w:rsid w:val="00833FD9"/>
    <w:rsid w:val="00840957"/>
    <w:rsid w:val="00845109"/>
    <w:rsid w:val="00851591"/>
    <w:rsid w:val="00851731"/>
    <w:rsid w:val="00853702"/>
    <w:rsid w:val="008632B0"/>
    <w:rsid w:val="00864E2A"/>
    <w:rsid w:val="00866953"/>
    <w:rsid w:val="008669B5"/>
    <w:rsid w:val="00866FE8"/>
    <w:rsid w:val="008677D5"/>
    <w:rsid w:val="00867A62"/>
    <w:rsid w:val="00873E4D"/>
    <w:rsid w:val="0087692C"/>
    <w:rsid w:val="00877BEA"/>
    <w:rsid w:val="00884E49"/>
    <w:rsid w:val="00885465"/>
    <w:rsid w:val="00885477"/>
    <w:rsid w:val="00887D23"/>
    <w:rsid w:val="00891026"/>
    <w:rsid w:val="008924C2"/>
    <w:rsid w:val="00895C7B"/>
    <w:rsid w:val="008A05B9"/>
    <w:rsid w:val="008A28CF"/>
    <w:rsid w:val="008A5034"/>
    <w:rsid w:val="008A63AA"/>
    <w:rsid w:val="008B0CF3"/>
    <w:rsid w:val="008B318B"/>
    <w:rsid w:val="008B3A7F"/>
    <w:rsid w:val="008B70D8"/>
    <w:rsid w:val="008B77FB"/>
    <w:rsid w:val="008B7D93"/>
    <w:rsid w:val="008C1777"/>
    <w:rsid w:val="008C32CB"/>
    <w:rsid w:val="008C492F"/>
    <w:rsid w:val="008D143E"/>
    <w:rsid w:val="008D43D2"/>
    <w:rsid w:val="008D46E6"/>
    <w:rsid w:val="008D7AA6"/>
    <w:rsid w:val="008E20E1"/>
    <w:rsid w:val="008E4C8B"/>
    <w:rsid w:val="008F05CF"/>
    <w:rsid w:val="00900E96"/>
    <w:rsid w:val="00902480"/>
    <w:rsid w:val="00903006"/>
    <w:rsid w:val="009069D8"/>
    <w:rsid w:val="0091751C"/>
    <w:rsid w:val="00917CCE"/>
    <w:rsid w:val="0092199A"/>
    <w:rsid w:val="009221A8"/>
    <w:rsid w:val="0092257E"/>
    <w:rsid w:val="0092336E"/>
    <w:rsid w:val="00923C27"/>
    <w:rsid w:val="009301CE"/>
    <w:rsid w:val="0093580A"/>
    <w:rsid w:val="00953844"/>
    <w:rsid w:val="00956FD3"/>
    <w:rsid w:val="00962122"/>
    <w:rsid w:val="00970744"/>
    <w:rsid w:val="009720C4"/>
    <w:rsid w:val="0097216D"/>
    <w:rsid w:val="00984AA6"/>
    <w:rsid w:val="00991AC4"/>
    <w:rsid w:val="00992874"/>
    <w:rsid w:val="009936C1"/>
    <w:rsid w:val="00997262"/>
    <w:rsid w:val="00997F3A"/>
    <w:rsid w:val="009A2740"/>
    <w:rsid w:val="009A5733"/>
    <w:rsid w:val="009A681B"/>
    <w:rsid w:val="009B2031"/>
    <w:rsid w:val="009B2217"/>
    <w:rsid w:val="009C15E9"/>
    <w:rsid w:val="009C6FD5"/>
    <w:rsid w:val="009C74B8"/>
    <w:rsid w:val="009D0C64"/>
    <w:rsid w:val="009D1D31"/>
    <w:rsid w:val="009D2A9E"/>
    <w:rsid w:val="009D2C80"/>
    <w:rsid w:val="009D6366"/>
    <w:rsid w:val="009E02DC"/>
    <w:rsid w:val="009E17FF"/>
    <w:rsid w:val="009E50A6"/>
    <w:rsid w:val="009F37AF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27B01"/>
    <w:rsid w:val="00A32B71"/>
    <w:rsid w:val="00A32DFE"/>
    <w:rsid w:val="00A46D91"/>
    <w:rsid w:val="00A54C45"/>
    <w:rsid w:val="00A56C02"/>
    <w:rsid w:val="00A6072F"/>
    <w:rsid w:val="00A66BF6"/>
    <w:rsid w:val="00A72837"/>
    <w:rsid w:val="00A737F2"/>
    <w:rsid w:val="00A738CE"/>
    <w:rsid w:val="00A73EF6"/>
    <w:rsid w:val="00A83C2D"/>
    <w:rsid w:val="00A840EC"/>
    <w:rsid w:val="00A87AC5"/>
    <w:rsid w:val="00A90262"/>
    <w:rsid w:val="00A906E6"/>
    <w:rsid w:val="00A93C56"/>
    <w:rsid w:val="00A95C38"/>
    <w:rsid w:val="00A9609C"/>
    <w:rsid w:val="00A974FA"/>
    <w:rsid w:val="00AA02A3"/>
    <w:rsid w:val="00AA08BE"/>
    <w:rsid w:val="00AA0CA9"/>
    <w:rsid w:val="00AA1E3C"/>
    <w:rsid w:val="00AA2F0D"/>
    <w:rsid w:val="00AA5037"/>
    <w:rsid w:val="00AB17F9"/>
    <w:rsid w:val="00AB2554"/>
    <w:rsid w:val="00AB72A4"/>
    <w:rsid w:val="00AC07A7"/>
    <w:rsid w:val="00AC3B27"/>
    <w:rsid w:val="00AC4956"/>
    <w:rsid w:val="00AE1FB6"/>
    <w:rsid w:val="00AE2CE5"/>
    <w:rsid w:val="00AE44AD"/>
    <w:rsid w:val="00AF3C6A"/>
    <w:rsid w:val="00B019D2"/>
    <w:rsid w:val="00B053F0"/>
    <w:rsid w:val="00B1085E"/>
    <w:rsid w:val="00B145E7"/>
    <w:rsid w:val="00B15B29"/>
    <w:rsid w:val="00B17548"/>
    <w:rsid w:val="00B21D9C"/>
    <w:rsid w:val="00B23C33"/>
    <w:rsid w:val="00B35439"/>
    <w:rsid w:val="00B36509"/>
    <w:rsid w:val="00B36CF5"/>
    <w:rsid w:val="00B45941"/>
    <w:rsid w:val="00B469A2"/>
    <w:rsid w:val="00B524BC"/>
    <w:rsid w:val="00B60567"/>
    <w:rsid w:val="00B61B53"/>
    <w:rsid w:val="00B62A68"/>
    <w:rsid w:val="00B64395"/>
    <w:rsid w:val="00B663B8"/>
    <w:rsid w:val="00B66519"/>
    <w:rsid w:val="00B7157B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58F"/>
    <w:rsid w:val="00BB6AF8"/>
    <w:rsid w:val="00BC2106"/>
    <w:rsid w:val="00BC314B"/>
    <w:rsid w:val="00BC5197"/>
    <w:rsid w:val="00BC6DE6"/>
    <w:rsid w:val="00BD062A"/>
    <w:rsid w:val="00BD3EDA"/>
    <w:rsid w:val="00BD42FB"/>
    <w:rsid w:val="00BE3DF6"/>
    <w:rsid w:val="00BF6898"/>
    <w:rsid w:val="00BF73A3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248EE"/>
    <w:rsid w:val="00C3018C"/>
    <w:rsid w:val="00C30503"/>
    <w:rsid w:val="00C31991"/>
    <w:rsid w:val="00C361CB"/>
    <w:rsid w:val="00C36563"/>
    <w:rsid w:val="00C36B97"/>
    <w:rsid w:val="00C37C0C"/>
    <w:rsid w:val="00C41F31"/>
    <w:rsid w:val="00C4617D"/>
    <w:rsid w:val="00C4673E"/>
    <w:rsid w:val="00C47150"/>
    <w:rsid w:val="00C51DBA"/>
    <w:rsid w:val="00C55F89"/>
    <w:rsid w:val="00C5711A"/>
    <w:rsid w:val="00C63108"/>
    <w:rsid w:val="00C643D7"/>
    <w:rsid w:val="00C64BEE"/>
    <w:rsid w:val="00C719C8"/>
    <w:rsid w:val="00C71AF0"/>
    <w:rsid w:val="00C727F6"/>
    <w:rsid w:val="00C73F93"/>
    <w:rsid w:val="00C82CC2"/>
    <w:rsid w:val="00C86AC2"/>
    <w:rsid w:val="00C8770E"/>
    <w:rsid w:val="00C87B0F"/>
    <w:rsid w:val="00C907C2"/>
    <w:rsid w:val="00C94CCF"/>
    <w:rsid w:val="00CA7BDE"/>
    <w:rsid w:val="00CB3005"/>
    <w:rsid w:val="00CB34F3"/>
    <w:rsid w:val="00CB3513"/>
    <w:rsid w:val="00CB671D"/>
    <w:rsid w:val="00CC3E29"/>
    <w:rsid w:val="00CD58C7"/>
    <w:rsid w:val="00CF53C8"/>
    <w:rsid w:val="00CF5858"/>
    <w:rsid w:val="00D033DF"/>
    <w:rsid w:val="00D1038D"/>
    <w:rsid w:val="00D121BD"/>
    <w:rsid w:val="00D165B2"/>
    <w:rsid w:val="00D23513"/>
    <w:rsid w:val="00D268BC"/>
    <w:rsid w:val="00D26A3A"/>
    <w:rsid w:val="00D27115"/>
    <w:rsid w:val="00D33C84"/>
    <w:rsid w:val="00D344E1"/>
    <w:rsid w:val="00D40069"/>
    <w:rsid w:val="00D402BF"/>
    <w:rsid w:val="00D4077B"/>
    <w:rsid w:val="00D432FD"/>
    <w:rsid w:val="00D46F7D"/>
    <w:rsid w:val="00D474B9"/>
    <w:rsid w:val="00D53237"/>
    <w:rsid w:val="00D54199"/>
    <w:rsid w:val="00D5721F"/>
    <w:rsid w:val="00D612B8"/>
    <w:rsid w:val="00D6706F"/>
    <w:rsid w:val="00D76AAE"/>
    <w:rsid w:val="00D82E08"/>
    <w:rsid w:val="00D849A1"/>
    <w:rsid w:val="00D858EF"/>
    <w:rsid w:val="00D8593C"/>
    <w:rsid w:val="00D86ABB"/>
    <w:rsid w:val="00D92A31"/>
    <w:rsid w:val="00D9392D"/>
    <w:rsid w:val="00D9573A"/>
    <w:rsid w:val="00D96E56"/>
    <w:rsid w:val="00DA5BFE"/>
    <w:rsid w:val="00DB1C9D"/>
    <w:rsid w:val="00DB63EF"/>
    <w:rsid w:val="00DB7348"/>
    <w:rsid w:val="00DC01E3"/>
    <w:rsid w:val="00DC07D0"/>
    <w:rsid w:val="00DC29FC"/>
    <w:rsid w:val="00DC58F8"/>
    <w:rsid w:val="00DD3958"/>
    <w:rsid w:val="00DD4F4B"/>
    <w:rsid w:val="00DD5E7C"/>
    <w:rsid w:val="00DE2317"/>
    <w:rsid w:val="00DF5DB5"/>
    <w:rsid w:val="00DF5E15"/>
    <w:rsid w:val="00DF62A1"/>
    <w:rsid w:val="00DF6794"/>
    <w:rsid w:val="00DF6D73"/>
    <w:rsid w:val="00DF78E1"/>
    <w:rsid w:val="00E0206D"/>
    <w:rsid w:val="00E0664C"/>
    <w:rsid w:val="00E13C13"/>
    <w:rsid w:val="00E158D6"/>
    <w:rsid w:val="00E16331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760"/>
    <w:rsid w:val="00E65918"/>
    <w:rsid w:val="00E66C87"/>
    <w:rsid w:val="00E67432"/>
    <w:rsid w:val="00E679C9"/>
    <w:rsid w:val="00E7032D"/>
    <w:rsid w:val="00E715A1"/>
    <w:rsid w:val="00E71684"/>
    <w:rsid w:val="00E71A75"/>
    <w:rsid w:val="00E74154"/>
    <w:rsid w:val="00E75E13"/>
    <w:rsid w:val="00E800D9"/>
    <w:rsid w:val="00E810D6"/>
    <w:rsid w:val="00E81818"/>
    <w:rsid w:val="00E83653"/>
    <w:rsid w:val="00E849F5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16BC"/>
    <w:rsid w:val="00EC5646"/>
    <w:rsid w:val="00EE00AE"/>
    <w:rsid w:val="00EE09B8"/>
    <w:rsid w:val="00EE3064"/>
    <w:rsid w:val="00EE3E52"/>
    <w:rsid w:val="00EE4731"/>
    <w:rsid w:val="00EF2E14"/>
    <w:rsid w:val="00EF4227"/>
    <w:rsid w:val="00EF4F7F"/>
    <w:rsid w:val="00EF5DF2"/>
    <w:rsid w:val="00EF6A49"/>
    <w:rsid w:val="00F00903"/>
    <w:rsid w:val="00F056C7"/>
    <w:rsid w:val="00F05B6F"/>
    <w:rsid w:val="00F13365"/>
    <w:rsid w:val="00F20406"/>
    <w:rsid w:val="00F208A0"/>
    <w:rsid w:val="00F23B20"/>
    <w:rsid w:val="00F26C20"/>
    <w:rsid w:val="00F32B8D"/>
    <w:rsid w:val="00F34CC7"/>
    <w:rsid w:val="00F36965"/>
    <w:rsid w:val="00F404AB"/>
    <w:rsid w:val="00F42301"/>
    <w:rsid w:val="00F42977"/>
    <w:rsid w:val="00F441ED"/>
    <w:rsid w:val="00F5277E"/>
    <w:rsid w:val="00F5530D"/>
    <w:rsid w:val="00F61A13"/>
    <w:rsid w:val="00F67D77"/>
    <w:rsid w:val="00F67D8A"/>
    <w:rsid w:val="00F76C12"/>
    <w:rsid w:val="00F8017D"/>
    <w:rsid w:val="00F81299"/>
    <w:rsid w:val="00F95581"/>
    <w:rsid w:val="00F96737"/>
    <w:rsid w:val="00FB4506"/>
    <w:rsid w:val="00FB5381"/>
    <w:rsid w:val="00FB5801"/>
    <w:rsid w:val="00FB6BFE"/>
    <w:rsid w:val="00FD1705"/>
    <w:rsid w:val="00FD78B0"/>
    <w:rsid w:val="00FE63A4"/>
    <w:rsid w:val="00FE6AE2"/>
    <w:rsid w:val="00FE761B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ED3AC6"/>
  <w15:docId w15:val="{DDEBB597-09E6-4301-973A-0C04B318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A736F-09A9-43C8-B75D-98696EA3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498</Words>
  <Characters>2844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3336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Mahamud Hamed Omer</cp:lastModifiedBy>
  <cp:revision>2657</cp:revision>
  <cp:lastPrinted>2020-07-27T17:13:00Z</cp:lastPrinted>
  <dcterms:created xsi:type="dcterms:W3CDTF">2019-09-04T05:01:00Z</dcterms:created>
  <dcterms:modified xsi:type="dcterms:W3CDTF">2022-07-09T21:42:00Z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